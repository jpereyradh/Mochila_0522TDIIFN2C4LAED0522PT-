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rFonts w:cs="Arial" w:hAnsi="Arial" w:eastAsia="Arial" w:ascii="Arial"/>
          <w:sz w:val="52"/>
          <w:szCs w:val="52"/>
        </w:rPr>
        <w:jc w:val="left"/>
        <w:spacing w:before="40" w:lineRule="exact" w:line="580"/>
        <w:ind w:left="100"/>
      </w:pPr>
      <w:r>
        <w:rPr>
          <w:rFonts w:cs="Arial" w:hAnsi="Arial" w:eastAsia="Arial" w:ascii="Arial"/>
          <w:spacing w:val="0"/>
          <w:w w:val="100"/>
          <w:position w:val="-2"/>
          <w:sz w:val="52"/>
          <w:szCs w:val="52"/>
        </w:rPr>
        <w:t>Práctica</w:t>
      </w:r>
      <w:r>
        <w:rPr>
          <w:rFonts w:cs="Arial" w:hAnsi="Arial" w:eastAsia="Arial" w:ascii="Arial"/>
          <w:spacing w:val="0"/>
          <w:w w:val="100"/>
          <w:position w:val="-2"/>
          <w:sz w:val="52"/>
          <w:szCs w:val="52"/>
        </w:rPr>
        <w:t> </w:t>
      </w:r>
      <w:r>
        <w:rPr>
          <w:rFonts w:cs="Arial" w:hAnsi="Arial" w:eastAsia="Arial" w:ascii="Arial"/>
          <w:spacing w:val="0"/>
          <w:w w:val="100"/>
          <w:position w:val="-2"/>
          <w:sz w:val="52"/>
          <w:szCs w:val="52"/>
        </w:rPr>
        <w:t>comparativa</w:t>
      </w:r>
      <w:r>
        <w:rPr>
          <w:rFonts w:cs="Arial" w:hAnsi="Arial" w:eastAsia="Arial" w:ascii="Arial"/>
          <w:spacing w:val="0"/>
          <w:w w:val="100"/>
          <w:position w:val="0"/>
          <w:sz w:val="52"/>
          <w:szCs w:val="5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lineRule="exact" w:line="220"/>
        <w:sectPr>
          <w:type w:val="continuous"/>
          <w:pgSz w:w="11920" w:h="16840"/>
          <w:pgMar w:top="1400" w:bottom="280" w:left="1340" w:right="1380"/>
        </w:sectPr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spacing w:before="32" w:lineRule="exact" w:line="240"/>
        <w:ind w:left="100" w:right="-53"/>
      </w:pPr>
      <w:r>
        <w:rPr>
          <w:rFonts w:cs="Arial" w:hAnsi="Arial" w:eastAsia="Arial" w:ascii="Arial"/>
          <w:b/>
          <w:position w:val="-1"/>
          <w:sz w:val="22"/>
          <w:szCs w:val="22"/>
        </w:rPr>
      </w:r>
      <w:r>
        <w:rPr>
          <w:rFonts w:cs="Arial" w:hAnsi="Arial" w:eastAsia="Arial" w:ascii="Arial"/>
          <w:b/>
          <w:position w:val="-1"/>
          <w:sz w:val="22"/>
          <w:szCs w:val="22"/>
          <w:u w:val="thick" w:color="000000"/>
        </w:rPr>
        <w:t> </w:t>
      </w:r>
      <w:r>
        <w:rPr>
          <w:rFonts w:cs="Arial" w:hAnsi="Arial" w:eastAsia="Arial" w:ascii="Arial"/>
          <w:b/>
          <w:position w:val="-1"/>
          <w:sz w:val="22"/>
          <w:szCs w:val="22"/>
          <w:u w:val="thick" w:color="000000"/>
        </w:rPr>
      </w:r>
      <w:r>
        <w:rPr>
          <w:rFonts w:cs="Arial" w:hAnsi="Arial" w:eastAsia="Arial" w:ascii="Arial"/>
          <w:b/>
          <w:position w:val="-1"/>
          <w:sz w:val="22"/>
          <w:szCs w:val="22"/>
          <w:u w:val="thick" w:color="000000"/>
        </w:rPr>
        <w:t>O</w:t>
      </w:r>
      <w:r>
        <w:rPr>
          <w:rFonts w:cs="Arial" w:hAnsi="Arial" w:eastAsia="Arial" w:ascii="Arial"/>
          <w:b/>
          <w:position w:val="-1"/>
          <w:sz w:val="22"/>
          <w:szCs w:val="22"/>
          <w:u w:val="thick" w:color="000000"/>
        </w:rPr>
      </w:r>
      <w:r>
        <w:rPr>
          <w:rFonts w:cs="Arial" w:hAnsi="Arial" w:eastAsia="Arial" w:ascii="Arial"/>
          <w:b/>
          <w:position w:val="-1"/>
          <w:sz w:val="22"/>
          <w:szCs w:val="22"/>
          <w:u w:val="thick" w:color="000000"/>
        </w:rPr>
        <w:t>b</w:t>
      </w:r>
      <w:r>
        <w:rPr>
          <w:rFonts w:cs="Arial" w:hAnsi="Arial" w:eastAsia="Arial" w:ascii="Arial"/>
          <w:b/>
          <w:position w:val="-1"/>
          <w:sz w:val="22"/>
          <w:szCs w:val="22"/>
          <w:u w:val="thick" w:color="000000"/>
        </w:rPr>
      </w:r>
      <w:r>
        <w:rPr>
          <w:rFonts w:cs="Arial" w:hAnsi="Arial" w:eastAsia="Arial" w:ascii="Arial"/>
          <w:b/>
          <w:position w:val="-1"/>
          <w:sz w:val="22"/>
          <w:szCs w:val="22"/>
          <w:u w:val="thick" w:color="000000"/>
        </w:rPr>
        <w:t>j</w:t>
      </w:r>
      <w:r>
        <w:rPr>
          <w:rFonts w:cs="Arial" w:hAnsi="Arial" w:eastAsia="Arial" w:ascii="Arial"/>
          <w:b/>
          <w:position w:val="-1"/>
          <w:sz w:val="22"/>
          <w:szCs w:val="22"/>
          <w:u w:val="thick" w:color="000000"/>
        </w:rPr>
      </w:r>
      <w:r>
        <w:rPr>
          <w:rFonts w:cs="Arial" w:hAnsi="Arial" w:eastAsia="Arial" w:ascii="Arial"/>
          <w:b/>
          <w:position w:val="-1"/>
          <w:sz w:val="22"/>
          <w:szCs w:val="22"/>
          <w:u w:val="thick" w:color="000000"/>
        </w:rPr>
        <w:t>e</w:t>
      </w:r>
      <w:r>
        <w:rPr>
          <w:rFonts w:cs="Arial" w:hAnsi="Arial" w:eastAsia="Arial" w:ascii="Arial"/>
          <w:b/>
          <w:position w:val="-1"/>
          <w:sz w:val="22"/>
          <w:szCs w:val="22"/>
          <w:u w:val="thick" w:color="000000"/>
        </w:rPr>
      </w:r>
      <w:r>
        <w:rPr>
          <w:rFonts w:cs="Arial" w:hAnsi="Arial" w:eastAsia="Arial" w:ascii="Arial"/>
          <w:b/>
          <w:position w:val="-1"/>
          <w:sz w:val="22"/>
          <w:szCs w:val="22"/>
          <w:u w:val="thick" w:color="000000"/>
        </w:rPr>
        <w:t>t</w:t>
      </w:r>
      <w:r>
        <w:rPr>
          <w:rFonts w:cs="Arial" w:hAnsi="Arial" w:eastAsia="Arial" w:ascii="Arial"/>
          <w:b/>
          <w:position w:val="-1"/>
          <w:sz w:val="22"/>
          <w:szCs w:val="22"/>
          <w:u w:val="thick" w:color="000000"/>
        </w:rPr>
      </w:r>
      <w:r>
        <w:rPr>
          <w:rFonts w:cs="Arial" w:hAnsi="Arial" w:eastAsia="Arial" w:ascii="Arial"/>
          <w:b/>
          <w:position w:val="-1"/>
          <w:sz w:val="22"/>
          <w:szCs w:val="22"/>
          <w:u w:val="thick" w:color="000000"/>
        </w:rPr>
        <w:t>i</w:t>
      </w:r>
      <w:r>
        <w:rPr>
          <w:rFonts w:cs="Arial" w:hAnsi="Arial" w:eastAsia="Arial" w:ascii="Arial"/>
          <w:b/>
          <w:position w:val="-1"/>
          <w:sz w:val="22"/>
          <w:szCs w:val="22"/>
          <w:u w:val="thick" w:color="000000"/>
        </w:rPr>
      </w:r>
      <w:r>
        <w:rPr>
          <w:rFonts w:cs="Arial" w:hAnsi="Arial" w:eastAsia="Arial" w:ascii="Arial"/>
          <w:b/>
          <w:position w:val="-1"/>
          <w:sz w:val="22"/>
          <w:szCs w:val="22"/>
          <w:u w:val="thick" w:color="000000"/>
        </w:rPr>
        <w:t>v</w:t>
      </w:r>
      <w:r>
        <w:rPr>
          <w:rFonts w:cs="Arial" w:hAnsi="Arial" w:eastAsia="Arial" w:ascii="Arial"/>
          <w:b/>
          <w:position w:val="-1"/>
          <w:sz w:val="22"/>
          <w:szCs w:val="22"/>
          <w:u w:val="thick" w:color="000000"/>
        </w:rPr>
      </w:r>
      <w:r>
        <w:rPr>
          <w:rFonts w:cs="Arial" w:hAnsi="Arial" w:eastAsia="Arial" w:ascii="Arial"/>
          <w:b/>
          <w:position w:val="-1"/>
          <w:sz w:val="22"/>
          <w:szCs w:val="22"/>
          <w:u w:val="thick" w:color="000000"/>
        </w:rPr>
        <w:t>o</w:t>
      </w:r>
      <w:r>
        <w:rPr>
          <w:rFonts w:cs="Arial" w:hAnsi="Arial" w:eastAsia="Arial" w:ascii="Arial"/>
          <w:b/>
          <w:position w:val="-1"/>
          <w:sz w:val="22"/>
          <w:szCs w:val="22"/>
          <w:u w:val="thick" w:color="000000"/>
        </w:rPr>
      </w:r>
      <w:r>
        <w:rPr>
          <w:rFonts w:cs="Arial" w:hAnsi="Arial" w:eastAsia="Arial" w:ascii="Arial"/>
          <w:b/>
          <w:position w:val="-1"/>
          <w:sz w:val="22"/>
          <w:szCs w:val="22"/>
        </w:rPr>
      </w:r>
      <w:r>
        <w:rPr>
          <w:rFonts w:cs="Arial" w:hAnsi="Arial" w:eastAsia="Arial" w:ascii="Arial"/>
          <w:b/>
          <w:position w:val="-1"/>
          <w:sz w:val="22"/>
          <w:szCs w:val="22"/>
        </w:rPr>
      </w:r>
      <w:r>
        <w:rPr>
          <w:rFonts w:cs="Arial" w:hAnsi="Arial" w:eastAsia="Arial" w:ascii="Arial"/>
          <w:spacing w:val="-61"/>
          <w:position w:val="-1"/>
          <w:sz w:val="22"/>
          <w:szCs w:val="22"/>
        </w:rPr>
        <w:t>:</w:t>
      </w:r>
      <w:r>
        <w:rPr>
          <w:rFonts w:cs="Arial" w:hAnsi="Arial" w:eastAsia="Arial" w:ascii="Arial"/>
          <w:b/>
          <w:spacing w:val="-61"/>
          <w:position w:val="-1"/>
          <w:sz w:val="22"/>
          <w:szCs w:val="22"/>
        </w:rPr>
      </w:r>
      <w:r>
        <w:rPr>
          <w:rFonts w:cs="Arial" w:hAnsi="Arial" w:eastAsia="Arial" w:ascii="Arial"/>
          <w:b/>
          <w:spacing w:val="0"/>
          <w:position w:val="-1"/>
          <w:sz w:val="22"/>
          <w:szCs w:val="22"/>
          <w:u w:val="thick" w:color="000000"/>
        </w:rPr>
        <w:t> </w:t>
      </w:r>
      <w:r>
        <w:rPr>
          <w:rFonts w:cs="Arial" w:hAnsi="Arial" w:eastAsia="Arial" w:ascii="Arial"/>
          <w:b/>
          <w:spacing w:val="0"/>
          <w:position w:val="-1"/>
          <w:sz w:val="22"/>
          <w:szCs w:val="22"/>
        </w:rPr>
      </w:r>
      <w:r>
        <w:rPr>
          <w:rFonts w:cs="Arial" w:hAnsi="Arial" w:eastAsia="Arial" w:ascii="Arial"/>
          <w:spacing w:val="0"/>
          <w:position w:val="0"/>
          <w:sz w:val="22"/>
          <w:szCs w:val="22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spacing w:before="32" w:lineRule="exact" w:line="240"/>
        <w:sectPr>
          <w:type w:val="continuous"/>
          <w:pgSz w:w="11920" w:h="16840"/>
          <w:pgMar w:top="1400" w:bottom="280" w:left="1340" w:right="1380"/>
          <w:cols w:num="2" w:equalWidth="off">
            <w:col w:w="981" w:space="121"/>
            <w:col w:w="8098"/>
          </w:cols>
        </w:sectPr>
      </w:pPr>
      <w:r>
        <w:br w:type="column"/>
      </w:r>
      <w:r>
        <w:rPr>
          <w:rFonts w:cs="Arial" w:hAnsi="Arial" w:eastAsia="Arial" w:ascii="Arial"/>
          <w:spacing w:val="0"/>
          <w:w w:val="100"/>
          <w:position w:val="-1"/>
          <w:sz w:val="22"/>
          <w:szCs w:val="22"/>
        </w:rPr>
        <w:t>hacer</w:t>
      </w:r>
      <w:r>
        <w:rPr>
          <w:rFonts w:cs="Arial" w:hAnsi="Arial" w:eastAsia="Arial" w:ascii="Arial"/>
          <w:spacing w:val="0"/>
          <w:w w:val="100"/>
          <w:position w:val="-1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2"/>
          <w:szCs w:val="22"/>
        </w:rPr>
        <w:t>un</w:t>
      </w:r>
      <w:r>
        <w:rPr>
          <w:rFonts w:cs="Arial" w:hAnsi="Arial" w:eastAsia="Arial" w:ascii="Arial"/>
          <w:spacing w:val="0"/>
          <w:w w:val="100"/>
          <w:position w:val="-1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2"/>
          <w:szCs w:val="22"/>
        </w:rPr>
        <w:t>análisis</w:t>
      </w:r>
      <w:r>
        <w:rPr>
          <w:rFonts w:cs="Arial" w:hAnsi="Arial" w:eastAsia="Arial" w:ascii="Arial"/>
          <w:spacing w:val="0"/>
          <w:w w:val="100"/>
          <w:position w:val="-1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2"/>
          <w:szCs w:val="22"/>
        </w:rPr>
        <w:t>comparativo</w:t>
      </w:r>
      <w:r>
        <w:rPr>
          <w:rFonts w:cs="Arial" w:hAnsi="Arial" w:eastAsia="Arial" w:ascii="Arial"/>
          <w:spacing w:val="0"/>
          <w:w w:val="100"/>
          <w:position w:val="-1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2"/>
          <w:szCs w:val="22"/>
        </w:rPr>
        <w:t>para</w:t>
      </w:r>
      <w:r>
        <w:rPr>
          <w:rFonts w:cs="Arial" w:hAnsi="Arial" w:eastAsia="Arial" w:ascii="Arial"/>
          <w:spacing w:val="0"/>
          <w:w w:val="100"/>
          <w:position w:val="-1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2"/>
          <w:szCs w:val="22"/>
        </w:rPr>
        <w:t>resolver</w:t>
      </w:r>
      <w:r>
        <w:rPr>
          <w:rFonts w:cs="Arial" w:hAnsi="Arial" w:eastAsia="Arial" w:ascii="Arial"/>
          <w:spacing w:val="0"/>
          <w:w w:val="100"/>
          <w:position w:val="-1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2"/>
          <w:szCs w:val="22"/>
        </w:rPr>
        <w:t>el</w:t>
      </w:r>
      <w:r>
        <w:rPr>
          <w:rFonts w:cs="Arial" w:hAnsi="Arial" w:eastAsia="Arial" w:ascii="Arial"/>
          <w:spacing w:val="0"/>
          <w:w w:val="100"/>
          <w:position w:val="-1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2"/>
          <w:szCs w:val="22"/>
        </w:rPr>
        <w:t>problema</w:t>
      </w:r>
      <w:r>
        <w:rPr>
          <w:rFonts w:cs="Arial" w:hAnsi="Arial" w:eastAsia="Arial" w:ascii="Arial"/>
          <w:spacing w:val="0"/>
          <w:w w:val="100"/>
          <w:position w:val="-1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2"/>
          <w:szCs w:val="22"/>
        </w:rPr>
        <w:t>de</w:t>
      </w:r>
      <w:r>
        <w:rPr>
          <w:rFonts w:cs="Arial" w:hAnsi="Arial" w:eastAsia="Arial" w:ascii="Arial"/>
          <w:spacing w:val="0"/>
          <w:w w:val="100"/>
          <w:position w:val="-1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2"/>
          <w:szCs w:val="22"/>
        </w:rPr>
        <w:t>Matilda.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</w:r>
    </w:p>
    <w:p>
      <w:pPr>
        <w:rPr>
          <w:sz w:val="10"/>
          <w:szCs w:val="10"/>
        </w:rPr>
        <w:jc w:val="left"/>
        <w:spacing w:before="2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spacing w:before="32" w:lineRule="auto" w:line="276"/>
        <w:ind w:left="100" w:right="80"/>
      </w:pPr>
      <w:r>
        <w:rPr>
          <w:rFonts w:cs="Arial" w:hAnsi="Arial" w:eastAsia="Arial" w:ascii="Arial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familia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somos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tres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hermanos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nuestro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padre,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que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encuentra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viaje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exterio</w:t>
      </w:r>
      <w:r>
        <w:rPr>
          <w:rFonts w:cs="Arial" w:hAnsi="Arial" w:eastAsia="Arial" w:ascii="Arial"/>
          <w:spacing w:val="-12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,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nos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envió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regalo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tres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procesadores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para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nuestras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diferentes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necesidades,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yo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(Matilda)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pedí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uno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para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poder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jugar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tan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esperado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Cyberpunk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2077,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mi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pequeño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hermano,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Marcelo,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cambio,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solamente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pidió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uno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para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ejecutar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suite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4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fice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2019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6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,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por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último,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mi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hermano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mayor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encargó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uno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para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poder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hacer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ediciones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video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programa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llamado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4"/>
          <w:w w:val="100"/>
          <w:sz w:val="22"/>
          <w:szCs w:val="22"/>
        </w:rPr>
        <w:t>W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ondershare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Filmora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X.</w:t>
      </w:r>
    </w:p>
    <w:p>
      <w:pPr>
        <w:rPr>
          <w:sz w:val="28"/>
          <w:szCs w:val="28"/>
        </w:rPr>
        <w:jc w:val="left"/>
        <w:spacing w:before="12" w:lineRule="exact" w:line="280"/>
      </w:pPr>
      <w:r>
        <w:rPr>
          <w:sz w:val="28"/>
          <w:szCs w:val="28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spacing w:lineRule="auto" w:line="552"/>
        <w:ind w:left="100" w:right="2585"/>
      </w:pPr>
      <w:r>
        <w:rPr>
          <w:rFonts w:cs="Arial" w:hAnsi="Arial" w:eastAsia="Arial" w:ascii="Arial"/>
          <w:spacing w:val="0"/>
          <w:w w:val="100"/>
          <w:sz w:val="22"/>
          <w:szCs w:val="22"/>
        </w:rPr>
        <w:t>Estamos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confundidos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debido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que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los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etiqueto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con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nombres…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Nuestro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padre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nos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envió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los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siguientes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procesadores:</w:t>
      </w:r>
    </w:p>
    <w:p>
      <w:pPr>
        <w:rPr>
          <w:rFonts w:cs="Arial" w:hAnsi="Arial" w:eastAsia="Arial" w:ascii="Arial"/>
          <w:sz w:val="22"/>
          <w:szCs w:val="22"/>
        </w:rPr>
        <w:jc w:val="left"/>
        <w:spacing w:before="9"/>
        <w:ind w:left="460"/>
      </w:pPr>
      <w:r>
        <w:rPr>
          <w:rFonts w:cs="Arial" w:hAnsi="Arial" w:eastAsia="Arial" w:ascii="Arial"/>
          <w:spacing w:val="0"/>
          <w:w w:val="100"/>
          <w:sz w:val="22"/>
          <w:szCs w:val="22"/>
        </w:rPr>
        <w:t>●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 </w:t>
      </w:r>
      <w:r>
        <w:rPr>
          <w:rFonts w:cs="Arial" w:hAnsi="Arial" w:eastAsia="Arial" w:ascii="Arial"/>
          <w:spacing w:val="4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Amd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Ryzen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5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3600</w:t>
      </w:r>
    </w:p>
    <w:p>
      <w:pPr>
        <w:rPr>
          <w:rFonts w:cs="Arial" w:hAnsi="Arial" w:eastAsia="Arial" w:ascii="Arial"/>
          <w:sz w:val="22"/>
          <w:szCs w:val="22"/>
        </w:rPr>
        <w:jc w:val="left"/>
        <w:spacing w:before="38"/>
        <w:ind w:left="460"/>
      </w:pPr>
      <w:r>
        <w:rPr>
          <w:rFonts w:cs="Arial" w:hAnsi="Arial" w:eastAsia="Arial" w:ascii="Arial"/>
          <w:spacing w:val="0"/>
          <w:w w:val="100"/>
          <w:sz w:val="22"/>
          <w:szCs w:val="22"/>
        </w:rPr>
        <w:t>●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 </w:t>
      </w:r>
      <w:r>
        <w:rPr>
          <w:rFonts w:cs="Arial" w:hAnsi="Arial" w:eastAsia="Arial" w:ascii="Arial"/>
          <w:spacing w:val="4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Amd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a8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9600</w:t>
      </w:r>
    </w:p>
    <w:p>
      <w:pPr>
        <w:rPr>
          <w:rFonts w:cs="Arial" w:hAnsi="Arial" w:eastAsia="Arial" w:ascii="Arial"/>
          <w:sz w:val="22"/>
          <w:szCs w:val="22"/>
        </w:rPr>
        <w:jc w:val="left"/>
        <w:spacing w:before="38"/>
        <w:ind w:left="460"/>
      </w:pPr>
      <w:r>
        <w:rPr>
          <w:rFonts w:cs="Arial" w:hAnsi="Arial" w:eastAsia="Arial" w:ascii="Arial"/>
          <w:spacing w:val="0"/>
          <w:w w:val="100"/>
          <w:sz w:val="22"/>
          <w:szCs w:val="22"/>
        </w:rPr>
        <w:t>●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 </w:t>
      </w:r>
      <w:r>
        <w:rPr>
          <w:rFonts w:cs="Arial" w:hAnsi="Arial" w:eastAsia="Arial" w:ascii="Arial"/>
          <w:spacing w:val="4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intel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i3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3230</w:t>
      </w:r>
    </w:p>
    <w:p>
      <w:pPr>
        <w:rPr>
          <w:sz w:val="12"/>
          <w:szCs w:val="12"/>
        </w:rPr>
        <w:jc w:val="left"/>
        <w:spacing w:before="9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ind w:left="100"/>
      </w:pPr>
      <w:r>
        <w:rPr>
          <w:rFonts w:cs="Arial" w:hAnsi="Arial" w:eastAsia="Arial" w:ascii="Arial"/>
          <w:spacing w:val="0"/>
          <w:w w:val="100"/>
          <w:sz w:val="22"/>
          <w:szCs w:val="22"/>
        </w:rPr>
        <w:t>¿Cuál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para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cada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uno?</w:t>
      </w:r>
    </w:p>
    <w:sectPr>
      <w:type w:val="continuous"/>
      <w:pgSz w:w="11920" w:h="16840"/>
      <w:pgMar w:top="1400" w:bottom="280" w:left="1340" w:right="1380"/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